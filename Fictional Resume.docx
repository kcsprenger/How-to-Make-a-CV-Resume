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C0C3" w14:textId="155552F0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3D780" wp14:editId="1F3B9F15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9B240" id="Rectangle 58" o:spid="_x0000_s1026" alt="&quot;&quot;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&#13;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193BDE98" w14:textId="77777777" w:rsidTr="00FC49E3">
        <w:trPr>
          <w:trHeight w:val="1728"/>
        </w:trPr>
        <w:tc>
          <w:tcPr>
            <w:tcW w:w="2965" w:type="pct"/>
          </w:tcPr>
          <w:p w14:paraId="282ACB56" w14:textId="27E7335F" w:rsidR="00E6525B" w:rsidRDefault="00F90B09" w:rsidP="00F5689F">
            <w:pPr>
              <w:pStyle w:val="Title"/>
            </w:pPr>
            <w:r>
              <w:t>Davis Greenfield</w:t>
            </w:r>
          </w:p>
          <w:p w14:paraId="0CC77B8F" w14:textId="47BA9B2B" w:rsidR="00E6525B" w:rsidRDefault="00F90B09" w:rsidP="00F5689F">
            <w:pPr>
              <w:pStyle w:val="Subtitle"/>
            </w:pPr>
            <w:r>
              <w:t>Speaker, Voice Potential</w:t>
            </w:r>
          </w:p>
        </w:tc>
        <w:tc>
          <w:tcPr>
            <w:tcW w:w="377" w:type="pct"/>
          </w:tcPr>
          <w:p w14:paraId="5BDBE434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1DCE9521" w14:textId="7705E635" w:rsidR="00E6525B" w:rsidRPr="004B2EBB" w:rsidRDefault="00450C39" w:rsidP="00E6525B">
            <w:pPr>
              <w:pStyle w:val="BodyContactInfo"/>
              <w:rPr>
                <w:sz w:val="28"/>
                <w:szCs w:val="28"/>
              </w:rPr>
            </w:pPr>
            <w:r w:rsidRPr="004B2EBB">
              <w:rPr>
                <w:sz w:val="28"/>
                <w:szCs w:val="28"/>
              </w:rPr>
              <w:t>Equipping people who</w:t>
            </w:r>
            <w:r w:rsidR="00F90B09" w:rsidRPr="004B2EBB">
              <w:rPr>
                <w:sz w:val="28"/>
                <w:szCs w:val="28"/>
              </w:rPr>
              <w:t xml:space="preserve"> </w:t>
            </w:r>
            <w:r w:rsidR="00F90B09" w:rsidRPr="004B2EBB">
              <w:rPr>
                <w:i/>
                <w:iCs/>
                <w:sz w:val="28"/>
                <w:szCs w:val="28"/>
              </w:rPr>
              <w:t>think</w:t>
            </w:r>
            <w:r w:rsidR="00F90B09" w:rsidRPr="004B2EBB">
              <w:rPr>
                <w:sz w:val="28"/>
                <w:szCs w:val="28"/>
              </w:rPr>
              <w:t xml:space="preserve"> they’re not good at writing, but actually are.</w:t>
            </w:r>
          </w:p>
        </w:tc>
      </w:tr>
      <w:tr w:rsidR="00E97CB2" w:rsidRPr="00F5689F" w14:paraId="4FAA1BAB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8D72B43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5508AED" wp14:editId="4DEE5B12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AC5387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&#13;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61A36C19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5576F537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494F082A" w14:textId="77777777" w:rsidTr="00FC49E3">
        <w:trPr>
          <w:trHeight w:val="2592"/>
        </w:trPr>
        <w:tc>
          <w:tcPr>
            <w:tcW w:w="2965" w:type="pct"/>
          </w:tcPr>
          <w:p w14:paraId="4BF43D0C" w14:textId="77777777" w:rsidR="00E97CB2" w:rsidRDefault="00E97CB2" w:rsidP="00F5689F"/>
        </w:tc>
        <w:tc>
          <w:tcPr>
            <w:tcW w:w="377" w:type="pct"/>
          </w:tcPr>
          <w:p w14:paraId="73D6CB99" w14:textId="77777777" w:rsidR="00E97CB2" w:rsidRDefault="00E97CB2" w:rsidP="00F5689F"/>
        </w:tc>
        <w:tc>
          <w:tcPr>
            <w:tcW w:w="1658" w:type="pct"/>
          </w:tcPr>
          <w:p w14:paraId="124DAF69" w14:textId="77777777" w:rsidR="00E97CB2" w:rsidRDefault="00E97CB2" w:rsidP="00F5689F"/>
        </w:tc>
      </w:tr>
      <w:tr w:rsidR="00FC49E3" w14:paraId="39C48CAF" w14:textId="77777777" w:rsidTr="00FC49E3">
        <w:tc>
          <w:tcPr>
            <w:tcW w:w="2965" w:type="pct"/>
          </w:tcPr>
          <w:p w14:paraId="77F915DC" w14:textId="77777777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BD6E7573D8C7A24EA46B4E63160C0102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29C89AA0" w14:textId="77777777" w:rsidR="00FC49E3" w:rsidRDefault="00FC49E3" w:rsidP="00F5689F"/>
        </w:tc>
        <w:tc>
          <w:tcPr>
            <w:tcW w:w="1658" w:type="pct"/>
          </w:tcPr>
          <w:p w14:paraId="0FE0AFCA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C99831F96338FB4D86234155A5309466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3079425E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455E72C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C28AB7D" wp14:editId="4F47AE1B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B1A94D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&#13;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E925568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EE34921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BEF1788" wp14:editId="6E666816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9EFBA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&#13;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C06B485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36F3DFA6" w14:textId="724A306F" w:rsidR="00FC49E3" w:rsidRPr="007718F4" w:rsidRDefault="00BA5462" w:rsidP="00E97CB2">
            <w:pPr>
              <w:pStyle w:val="DateRange"/>
              <w:rPr>
                <w:sz w:val="28"/>
                <w:szCs w:val="28"/>
              </w:rPr>
            </w:pPr>
            <w:r w:rsidRPr="007718F4">
              <w:rPr>
                <w:sz w:val="28"/>
                <w:szCs w:val="28"/>
              </w:rPr>
              <w:t>20</w:t>
            </w:r>
            <w:r w:rsidR="00F90B09" w:rsidRPr="007718F4">
              <w:rPr>
                <w:sz w:val="28"/>
                <w:szCs w:val="28"/>
              </w:rPr>
              <w:t>23</w:t>
            </w:r>
            <w:r w:rsidRPr="007718F4">
              <w:rPr>
                <w:sz w:val="28"/>
                <w:szCs w:val="28"/>
              </w:rPr>
              <w:t xml:space="preserve"> - Current</w:t>
            </w:r>
            <w:r w:rsidR="00FC49E3" w:rsidRPr="007718F4">
              <w:rPr>
                <w:sz w:val="28"/>
                <w:szCs w:val="28"/>
              </w:rPr>
              <w:t xml:space="preserve"> </w:t>
            </w:r>
          </w:p>
          <w:p w14:paraId="44D7B26E" w14:textId="77261796" w:rsidR="00FC49E3" w:rsidRPr="007718F4" w:rsidRDefault="00F90B09" w:rsidP="00E97CB2">
            <w:pPr>
              <w:pStyle w:val="JobTitleandDegree"/>
              <w:rPr>
                <w:sz w:val="28"/>
                <w:szCs w:val="28"/>
              </w:rPr>
            </w:pPr>
            <w:r w:rsidRPr="007718F4">
              <w:rPr>
                <w:sz w:val="28"/>
                <w:szCs w:val="28"/>
              </w:rPr>
              <w:t>Voice Potential</w:t>
            </w:r>
          </w:p>
          <w:p w14:paraId="21E4F89C" w14:textId="1AA9B384" w:rsidR="00FC49E3" w:rsidRPr="007718F4" w:rsidRDefault="00F90B09" w:rsidP="00D87E03">
            <w:pPr>
              <w:pStyle w:val="Jobdescription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 xml:space="preserve">My main role is </w:t>
            </w:r>
            <w:proofErr w:type="gramStart"/>
            <w:r w:rsidRPr="007718F4">
              <w:rPr>
                <w:sz w:val="24"/>
                <w:szCs w:val="24"/>
              </w:rPr>
              <w:t>in the area of</w:t>
            </w:r>
            <w:proofErr w:type="gramEnd"/>
            <w:r w:rsidRPr="007718F4">
              <w:rPr>
                <w:sz w:val="24"/>
                <w:szCs w:val="24"/>
              </w:rPr>
              <w:t xml:space="preserve"> public speaking. I speak at conferences and represent Voice Potential. I promote their training program, which equips people to have a voice in their writing.</w:t>
            </w:r>
          </w:p>
          <w:p w14:paraId="6822398F" w14:textId="5A3B7E75" w:rsidR="00FC49E3" w:rsidRPr="007718F4" w:rsidRDefault="00F90B09" w:rsidP="00E97CB2">
            <w:pPr>
              <w:pStyle w:val="DateRange"/>
              <w:rPr>
                <w:sz w:val="28"/>
                <w:szCs w:val="28"/>
              </w:rPr>
            </w:pPr>
            <w:r w:rsidRPr="007718F4">
              <w:rPr>
                <w:sz w:val="28"/>
                <w:szCs w:val="28"/>
              </w:rPr>
              <w:t>2018-2023</w:t>
            </w:r>
          </w:p>
          <w:p w14:paraId="04070855" w14:textId="3728A00F" w:rsidR="00FC49E3" w:rsidRPr="007718F4" w:rsidRDefault="00F90B09" w:rsidP="00E97CB2">
            <w:pPr>
              <w:pStyle w:val="JobTitleandDegree"/>
              <w:rPr>
                <w:sz w:val="28"/>
                <w:szCs w:val="28"/>
              </w:rPr>
            </w:pPr>
            <w:r w:rsidRPr="007718F4">
              <w:rPr>
                <w:sz w:val="28"/>
                <w:szCs w:val="28"/>
              </w:rPr>
              <w:t xml:space="preserve">Trainer, Writer’s </w:t>
            </w:r>
            <w:proofErr w:type="gramStart"/>
            <w:r w:rsidRPr="007718F4">
              <w:rPr>
                <w:sz w:val="28"/>
                <w:szCs w:val="28"/>
              </w:rPr>
              <w:t>With</w:t>
            </w:r>
            <w:proofErr w:type="gramEnd"/>
            <w:r w:rsidRPr="007718F4">
              <w:rPr>
                <w:sz w:val="28"/>
                <w:szCs w:val="28"/>
              </w:rPr>
              <w:t xml:space="preserve"> Quality</w:t>
            </w:r>
          </w:p>
          <w:p w14:paraId="1CD74F24" w14:textId="0EE0BE38" w:rsidR="00FC49E3" w:rsidRPr="007718F4" w:rsidRDefault="00F90B09" w:rsidP="00D87E03">
            <w:pPr>
              <w:pStyle w:val="Jobdescription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 xml:space="preserve">I trained writers and motivated them. </w:t>
            </w:r>
            <w:r w:rsidR="00B1184B" w:rsidRPr="007718F4">
              <w:rPr>
                <w:sz w:val="24"/>
                <w:szCs w:val="24"/>
              </w:rPr>
              <w:t>Knowing how difficult writing was for me in school, I developed methods to help people who didn’t</w:t>
            </w:r>
            <w:r w:rsidR="00192FF0" w:rsidRPr="007718F4">
              <w:rPr>
                <w:sz w:val="24"/>
                <w:szCs w:val="24"/>
              </w:rPr>
              <w:t xml:space="preserve"> think they</w:t>
            </w:r>
            <w:r w:rsidR="00B1184B" w:rsidRPr="007718F4">
              <w:rPr>
                <w:sz w:val="24"/>
                <w:szCs w:val="24"/>
              </w:rPr>
              <w:t xml:space="preserve"> enjoy</w:t>
            </w:r>
            <w:r w:rsidR="00192FF0" w:rsidRPr="007718F4">
              <w:rPr>
                <w:sz w:val="24"/>
                <w:szCs w:val="24"/>
              </w:rPr>
              <w:t>ed</w:t>
            </w:r>
            <w:r w:rsidR="00B1184B" w:rsidRPr="007718F4">
              <w:rPr>
                <w:sz w:val="24"/>
                <w:szCs w:val="24"/>
              </w:rPr>
              <w:t xml:space="preserve"> </w:t>
            </w:r>
            <w:proofErr w:type="gramStart"/>
            <w:r w:rsidR="00B1184B" w:rsidRPr="007718F4">
              <w:rPr>
                <w:sz w:val="24"/>
                <w:szCs w:val="24"/>
              </w:rPr>
              <w:t>writing, but</w:t>
            </w:r>
            <w:proofErr w:type="gramEnd"/>
            <w:r w:rsidR="00B1184B" w:rsidRPr="007718F4">
              <w:rPr>
                <w:sz w:val="24"/>
                <w:szCs w:val="24"/>
              </w:rPr>
              <w:t xml:space="preserve"> needed to develop it as a skill.</w:t>
            </w:r>
          </w:p>
          <w:p w14:paraId="0B03DCA4" w14:textId="0018616F" w:rsidR="00FC49E3" w:rsidRPr="007718F4" w:rsidRDefault="00192FF0" w:rsidP="00E97CB2">
            <w:pPr>
              <w:pStyle w:val="DateRange"/>
              <w:rPr>
                <w:sz w:val="28"/>
                <w:szCs w:val="28"/>
              </w:rPr>
            </w:pPr>
            <w:r w:rsidRPr="007718F4">
              <w:rPr>
                <w:sz w:val="28"/>
                <w:szCs w:val="28"/>
              </w:rPr>
              <w:t>2012-2018</w:t>
            </w:r>
          </w:p>
          <w:p w14:paraId="2E343AC6" w14:textId="78120803" w:rsidR="00FC49E3" w:rsidRDefault="00192FF0" w:rsidP="00E97CB2">
            <w:pPr>
              <w:pStyle w:val="JobTitleandDegree"/>
            </w:pPr>
            <w:r w:rsidRPr="007718F4">
              <w:rPr>
                <w:sz w:val="28"/>
                <w:szCs w:val="28"/>
              </w:rPr>
              <w:t xml:space="preserve">Writer, </w:t>
            </w:r>
            <w:r w:rsidR="007718F4" w:rsidRPr="007718F4">
              <w:rPr>
                <w:sz w:val="28"/>
                <w:szCs w:val="28"/>
              </w:rPr>
              <w:t>Institute of Public Speaking</w:t>
            </w:r>
          </w:p>
          <w:p w14:paraId="24BF8470" w14:textId="5E121F88" w:rsidR="00FC49E3" w:rsidRPr="007718F4" w:rsidRDefault="007718F4" w:rsidP="00D87E03">
            <w:pPr>
              <w:pStyle w:val="Jobdescription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 xml:space="preserve">I did </w:t>
            </w:r>
            <w:proofErr w:type="gramStart"/>
            <w:r w:rsidRPr="007718F4">
              <w:rPr>
                <w:sz w:val="24"/>
                <w:szCs w:val="24"/>
              </w:rPr>
              <w:t>writing</w:t>
            </w:r>
            <w:proofErr w:type="gramEnd"/>
            <w:r w:rsidRPr="007718F4">
              <w:rPr>
                <w:sz w:val="24"/>
                <w:szCs w:val="24"/>
              </w:rPr>
              <w:t xml:space="preserve"> projects for the Institute of Public speaking. These were mainly articles in their quarterly journal. </w:t>
            </w:r>
          </w:p>
        </w:tc>
        <w:tc>
          <w:tcPr>
            <w:tcW w:w="377" w:type="pct"/>
            <w:vMerge w:val="restart"/>
          </w:tcPr>
          <w:p w14:paraId="6248939A" w14:textId="77777777" w:rsidR="00FC49E3" w:rsidRDefault="00FC49E3" w:rsidP="00E6525B"/>
        </w:tc>
        <w:tc>
          <w:tcPr>
            <w:tcW w:w="1658" w:type="pct"/>
          </w:tcPr>
          <w:p w14:paraId="15536FC3" w14:textId="280650C5" w:rsidR="00FC49E3" w:rsidRPr="007718F4" w:rsidRDefault="00192FF0" w:rsidP="00D87E03">
            <w:pPr>
              <w:pStyle w:val="DateRange"/>
              <w:rPr>
                <w:sz w:val="28"/>
                <w:szCs w:val="28"/>
              </w:rPr>
            </w:pPr>
            <w:r w:rsidRPr="007718F4">
              <w:rPr>
                <w:sz w:val="28"/>
                <w:szCs w:val="28"/>
              </w:rPr>
              <w:t>2012-2014</w:t>
            </w:r>
          </w:p>
          <w:p w14:paraId="3CF34622" w14:textId="4E8352FE" w:rsidR="00FC49E3" w:rsidRPr="007718F4" w:rsidRDefault="00192FF0" w:rsidP="00FC49E3">
            <w:pPr>
              <w:pStyle w:val="JobTitleandDegree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>B.A. Social Science</w:t>
            </w:r>
          </w:p>
          <w:p w14:paraId="5BD66C54" w14:textId="4C2C4667" w:rsidR="00FC49E3" w:rsidRPr="007718F4" w:rsidRDefault="00192FF0" w:rsidP="00FC49E3">
            <w:pPr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>University of Humanities</w:t>
            </w:r>
            <w:r w:rsidR="00FC49E3" w:rsidRPr="007718F4">
              <w:rPr>
                <w:sz w:val="24"/>
                <w:szCs w:val="24"/>
              </w:rPr>
              <w:t xml:space="preserve"> </w:t>
            </w:r>
          </w:p>
        </w:tc>
      </w:tr>
      <w:tr w:rsidR="00FC49E3" w14:paraId="747B5535" w14:textId="77777777" w:rsidTr="00FC49E3">
        <w:tc>
          <w:tcPr>
            <w:tcW w:w="2965" w:type="pct"/>
            <w:vMerge/>
          </w:tcPr>
          <w:p w14:paraId="384842A2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47312568" w14:textId="77777777" w:rsidR="00FC49E3" w:rsidRDefault="00FC49E3" w:rsidP="00F5689F"/>
        </w:tc>
        <w:tc>
          <w:tcPr>
            <w:tcW w:w="1658" w:type="pct"/>
          </w:tcPr>
          <w:p w14:paraId="4374D77B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C8AFA31EF6385D44A873601BA9B3721C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1E213383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3A80D60E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BA09E0A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BDBE65C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9B41039" wp14:editId="3BDF3AB1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12F74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&#13;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B4309DE" w14:textId="77777777" w:rsidTr="00FC49E3">
        <w:trPr>
          <w:trHeight w:val="2520"/>
        </w:trPr>
        <w:tc>
          <w:tcPr>
            <w:tcW w:w="2965" w:type="pct"/>
            <w:vMerge/>
          </w:tcPr>
          <w:p w14:paraId="7AC1E521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7B801A32" w14:textId="77777777" w:rsidR="00FC49E3" w:rsidRDefault="00FC49E3" w:rsidP="00E6525B"/>
        </w:tc>
        <w:tc>
          <w:tcPr>
            <w:tcW w:w="1658" w:type="pct"/>
          </w:tcPr>
          <w:p w14:paraId="1C3C67B3" w14:textId="77777777" w:rsidR="00FC49E3" w:rsidRPr="007718F4" w:rsidRDefault="00192FF0" w:rsidP="00192FF0">
            <w:pPr>
              <w:pStyle w:val="SkillsBullets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>Leadership</w:t>
            </w:r>
          </w:p>
          <w:p w14:paraId="26A0C8E2" w14:textId="77777777" w:rsidR="00192FF0" w:rsidRPr="007718F4" w:rsidRDefault="00192FF0" w:rsidP="00192FF0">
            <w:pPr>
              <w:pStyle w:val="SkillsBullets"/>
              <w:rPr>
                <w:sz w:val="24"/>
                <w:szCs w:val="24"/>
              </w:rPr>
            </w:pPr>
            <w:proofErr w:type="spellStart"/>
            <w:r w:rsidRPr="007718F4">
              <w:rPr>
                <w:sz w:val="24"/>
                <w:szCs w:val="24"/>
              </w:rPr>
              <w:t>Efficience</w:t>
            </w:r>
            <w:proofErr w:type="spellEnd"/>
          </w:p>
          <w:p w14:paraId="7DCF219F" w14:textId="77777777" w:rsidR="00192FF0" w:rsidRPr="007718F4" w:rsidRDefault="00192FF0" w:rsidP="00192FF0">
            <w:pPr>
              <w:pStyle w:val="SkillsBullets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>Speaking Skills</w:t>
            </w:r>
          </w:p>
          <w:p w14:paraId="702A0CE1" w14:textId="57E37C66" w:rsidR="007718F4" w:rsidRPr="007718F4" w:rsidRDefault="00192FF0" w:rsidP="007718F4">
            <w:pPr>
              <w:pStyle w:val="SkillsBullets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>Managing Skills</w:t>
            </w:r>
          </w:p>
          <w:p w14:paraId="316999EE" w14:textId="01F9C4CB" w:rsidR="00192FF0" w:rsidRPr="00E6525B" w:rsidRDefault="00192FF0" w:rsidP="007718F4">
            <w:pPr>
              <w:pStyle w:val="SkillsBullets"/>
              <w:numPr>
                <w:ilvl w:val="0"/>
                <w:numId w:val="0"/>
              </w:numPr>
              <w:ind w:left="288"/>
            </w:pPr>
          </w:p>
        </w:tc>
      </w:tr>
      <w:tr w:rsidR="00FC49E3" w14:paraId="33FCA38D" w14:textId="77777777" w:rsidTr="00FC49E3">
        <w:tc>
          <w:tcPr>
            <w:tcW w:w="2965" w:type="pct"/>
            <w:vMerge/>
          </w:tcPr>
          <w:p w14:paraId="15DE4B4A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0BFB0DDC" w14:textId="77777777" w:rsidR="00FC49E3" w:rsidRDefault="00FC49E3" w:rsidP="00F5689F"/>
        </w:tc>
        <w:tc>
          <w:tcPr>
            <w:tcW w:w="1658" w:type="pct"/>
          </w:tcPr>
          <w:p w14:paraId="394F5856" w14:textId="77777777" w:rsidR="00FC49E3" w:rsidRPr="00E97CB2" w:rsidRDefault="00000000" w:rsidP="00E97CB2">
            <w:pPr>
              <w:pStyle w:val="Heading1"/>
            </w:pPr>
            <w:sdt>
              <w:sdtPr>
                <w:id w:val="325716262"/>
                <w:placeholder>
                  <w:docPart w:val="3F4E61C139CFD24DA3F62AF4B195CAC1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549D9B71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E1B168F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03D70F2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022DDA4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DDB65EC" wp14:editId="64E215D4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DFE1B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&#13;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7B9894CA" w14:textId="77777777" w:rsidTr="00FC49E3">
        <w:trPr>
          <w:trHeight w:val="2448"/>
        </w:trPr>
        <w:tc>
          <w:tcPr>
            <w:tcW w:w="2965" w:type="pct"/>
            <w:vMerge/>
          </w:tcPr>
          <w:p w14:paraId="3D61271A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5325EBA2" w14:textId="77777777" w:rsidR="00FC49E3" w:rsidRDefault="00FC49E3" w:rsidP="00E6525B"/>
        </w:tc>
        <w:tc>
          <w:tcPr>
            <w:tcW w:w="1658" w:type="pct"/>
          </w:tcPr>
          <w:p w14:paraId="70CD81DC" w14:textId="32ABB9EE" w:rsidR="00FC49E3" w:rsidRPr="007718F4" w:rsidRDefault="007718F4" w:rsidP="00D87E03">
            <w:pPr>
              <w:pStyle w:val="BodyContactInfo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>54 8th Street</w:t>
            </w:r>
            <w:r w:rsidR="00FC49E3" w:rsidRPr="007718F4">
              <w:rPr>
                <w:sz w:val="24"/>
                <w:szCs w:val="24"/>
              </w:rPr>
              <w:t xml:space="preserve"> </w:t>
            </w:r>
          </w:p>
          <w:p w14:paraId="16FBD73A" w14:textId="30026458" w:rsidR="00FC49E3" w:rsidRPr="007718F4" w:rsidRDefault="007718F4" w:rsidP="00D87E03">
            <w:pPr>
              <w:pStyle w:val="BodyContactInfo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>Queens County</w:t>
            </w:r>
            <w:r w:rsidR="00FC49E3" w:rsidRPr="007718F4">
              <w:rPr>
                <w:sz w:val="24"/>
                <w:szCs w:val="24"/>
              </w:rPr>
              <w:t xml:space="preserve"> </w:t>
            </w:r>
          </w:p>
          <w:p w14:paraId="3C292752" w14:textId="77777777" w:rsidR="00FC49E3" w:rsidRPr="007718F4" w:rsidRDefault="007718F4" w:rsidP="004738EF">
            <w:pPr>
              <w:pStyle w:val="BodyContactInfo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>NYC, New York, USA</w:t>
            </w:r>
          </w:p>
          <w:p w14:paraId="4ABC2507" w14:textId="77777777" w:rsidR="007718F4" w:rsidRPr="007718F4" w:rsidRDefault="007718F4" w:rsidP="007718F4">
            <w:pPr>
              <w:pStyle w:val="BodyContactInfo"/>
              <w:ind w:left="0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>1-800-*VOICE#</w:t>
            </w:r>
          </w:p>
          <w:p w14:paraId="007DF7D0" w14:textId="2B5ACBB7" w:rsidR="007718F4" w:rsidRPr="007718F4" w:rsidRDefault="007718F4" w:rsidP="007718F4">
            <w:pPr>
              <w:pStyle w:val="BodyContactInfo"/>
              <w:ind w:left="0"/>
              <w:rPr>
                <w:sz w:val="24"/>
                <w:szCs w:val="24"/>
              </w:rPr>
            </w:pPr>
            <w:r w:rsidRPr="007718F4">
              <w:rPr>
                <w:sz w:val="24"/>
                <w:szCs w:val="24"/>
              </w:rPr>
              <w:t>Extension #: DAVIS</w:t>
            </w:r>
          </w:p>
        </w:tc>
      </w:tr>
    </w:tbl>
    <w:p w14:paraId="054E049E" w14:textId="776E7634" w:rsidR="00340C75" w:rsidRPr="00F5689F" w:rsidRDefault="00FC49E3" w:rsidP="007718F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6C5309" wp14:editId="66BA651F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64007" id="Rectangle 58" o:spid="_x0000_s1026" alt="&quot;&quot;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" fillcolor="#fbe284 [3205]" stroked="f"/>
            </w:pict>
          </mc:Fallback>
        </mc:AlternateContent>
      </w:r>
    </w:p>
    <w:sectPr w:rsidR="00340C75" w:rsidRPr="00F5689F" w:rsidSect="00B16B2B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6294" w14:textId="77777777" w:rsidR="00B16B2B" w:rsidRDefault="00B16B2B" w:rsidP="001B56AD">
      <w:pPr>
        <w:spacing w:line="240" w:lineRule="auto"/>
      </w:pPr>
      <w:r>
        <w:separator/>
      </w:r>
    </w:p>
  </w:endnote>
  <w:endnote w:type="continuationSeparator" w:id="0">
    <w:p w14:paraId="36D1947A" w14:textId="77777777" w:rsidR="00B16B2B" w:rsidRDefault="00B16B2B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5349" w14:textId="77777777" w:rsidR="00B16B2B" w:rsidRDefault="00B16B2B" w:rsidP="001B56AD">
      <w:pPr>
        <w:spacing w:line="240" w:lineRule="auto"/>
      </w:pPr>
      <w:r>
        <w:separator/>
      </w:r>
    </w:p>
  </w:footnote>
  <w:footnote w:type="continuationSeparator" w:id="0">
    <w:p w14:paraId="519EF22E" w14:textId="77777777" w:rsidR="00B16B2B" w:rsidRDefault="00B16B2B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2"/>
  </w:num>
  <w:num w:numId="2" w16cid:durableId="767773655">
    <w:abstractNumId w:val="4"/>
  </w:num>
  <w:num w:numId="3" w16cid:durableId="209806148">
    <w:abstractNumId w:val="3"/>
  </w:num>
  <w:num w:numId="4" w16cid:durableId="465776972">
    <w:abstractNumId w:val="0"/>
  </w:num>
  <w:num w:numId="5" w16cid:durableId="371006958">
    <w:abstractNumId w:val="1"/>
  </w:num>
  <w:num w:numId="6" w16cid:durableId="1482574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09"/>
    <w:rsid w:val="000430BC"/>
    <w:rsid w:val="000B7E9E"/>
    <w:rsid w:val="00192FF0"/>
    <w:rsid w:val="001B56AD"/>
    <w:rsid w:val="00273963"/>
    <w:rsid w:val="00340C75"/>
    <w:rsid w:val="003E6D64"/>
    <w:rsid w:val="003F6860"/>
    <w:rsid w:val="00450C39"/>
    <w:rsid w:val="004738EF"/>
    <w:rsid w:val="004B2EBB"/>
    <w:rsid w:val="004C7E05"/>
    <w:rsid w:val="005047E5"/>
    <w:rsid w:val="00583178"/>
    <w:rsid w:val="005B1B13"/>
    <w:rsid w:val="005D49CA"/>
    <w:rsid w:val="006F7F1C"/>
    <w:rsid w:val="007466F4"/>
    <w:rsid w:val="007718F4"/>
    <w:rsid w:val="00793691"/>
    <w:rsid w:val="00810BD7"/>
    <w:rsid w:val="00851431"/>
    <w:rsid w:val="008539E9"/>
    <w:rsid w:val="0086291E"/>
    <w:rsid w:val="00875340"/>
    <w:rsid w:val="009958F9"/>
    <w:rsid w:val="00A1439F"/>
    <w:rsid w:val="00A635D5"/>
    <w:rsid w:val="00A82D03"/>
    <w:rsid w:val="00B1184B"/>
    <w:rsid w:val="00B16B2B"/>
    <w:rsid w:val="00B80EE9"/>
    <w:rsid w:val="00BA5462"/>
    <w:rsid w:val="00BB23D5"/>
    <w:rsid w:val="00C764ED"/>
    <w:rsid w:val="00C8183F"/>
    <w:rsid w:val="00C83E97"/>
    <w:rsid w:val="00D5657B"/>
    <w:rsid w:val="00D87E03"/>
    <w:rsid w:val="00E33B3B"/>
    <w:rsid w:val="00E6525B"/>
    <w:rsid w:val="00E725E9"/>
    <w:rsid w:val="00E97CB2"/>
    <w:rsid w:val="00ED6E70"/>
    <w:rsid w:val="00EF10F2"/>
    <w:rsid w:val="00F41ACF"/>
    <w:rsid w:val="00F5689F"/>
    <w:rsid w:val="00F7064C"/>
    <w:rsid w:val="00F90B09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97A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Revision">
    <w:name w:val="Revision"/>
    <w:hidden/>
    <w:uiPriority w:val="99"/>
    <w:semiHidden/>
    <w:rsid w:val="007718F4"/>
    <w:pPr>
      <w:widowControl/>
      <w:autoSpaceDE/>
      <w:autoSpaceDN/>
    </w:pPr>
    <w:rPr>
      <w:rFonts w:eastAsia="Arial" w:cs="Arial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csprenger/Library/Containers/com.microsoft.Word/Data/Library/Application%20Support/Microsoft/Office/16.0/DTS/Search/%7bFDB80D62-37C3-2444-98AA-5FD05D6BD181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6E7573D8C7A24EA46B4E63160C0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09040-4525-6A48-9AC4-2C23F2A790D9}"/>
      </w:docPartPr>
      <w:docPartBody>
        <w:p w:rsidR="00000000" w:rsidRDefault="00000000">
          <w:pPr>
            <w:pStyle w:val="BD6E7573D8C7A24EA46B4E63160C0102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C99831F96338FB4D86234155A5309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BD63E-9602-AF44-9860-A2613B141579}"/>
      </w:docPartPr>
      <w:docPartBody>
        <w:p w:rsidR="00000000" w:rsidRDefault="00000000">
          <w:pPr>
            <w:pStyle w:val="C99831F96338FB4D86234155A5309466"/>
          </w:pPr>
          <w:r>
            <w:t>Education</w:t>
          </w:r>
        </w:p>
      </w:docPartBody>
    </w:docPart>
    <w:docPart>
      <w:docPartPr>
        <w:name w:val="C8AFA31EF6385D44A873601BA9B37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875D9-DA78-284F-AF93-2277722081E5}"/>
      </w:docPartPr>
      <w:docPartBody>
        <w:p w:rsidR="00000000" w:rsidRDefault="00000000">
          <w:pPr>
            <w:pStyle w:val="C8AFA31EF6385D44A873601BA9B3721C"/>
          </w:pPr>
          <w:r>
            <w:t>Skills</w:t>
          </w:r>
        </w:p>
      </w:docPartBody>
    </w:docPart>
    <w:docPart>
      <w:docPartPr>
        <w:name w:val="3F4E61C139CFD24DA3F62AF4B195C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B3BA6-4343-6A48-92C1-72CDFC1166A6}"/>
      </w:docPartPr>
      <w:docPartBody>
        <w:p w:rsidR="00000000" w:rsidRDefault="00000000">
          <w:pPr>
            <w:pStyle w:val="3F4E61C139CFD24DA3F62AF4B195CAC1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287780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C5"/>
    <w:rsid w:val="008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3B10911B76B459944E5578FE1A389">
    <w:name w:val="D343B10911B76B459944E5578FE1A389"/>
    <w:rPr>
      <w:rFonts w:cs="Angsana New"/>
    </w:rPr>
  </w:style>
  <w:style w:type="paragraph" w:customStyle="1" w:styleId="E999F8A510FEBD46BA01B74BC0D5B07B">
    <w:name w:val="E999F8A510FEBD46BA01B74BC0D5B07B"/>
    <w:rPr>
      <w:rFonts w:cs="Angsana New"/>
    </w:rPr>
  </w:style>
  <w:style w:type="paragraph" w:customStyle="1" w:styleId="5C23395CBE75C9408E758DB6D6B499B5">
    <w:name w:val="5C23395CBE75C9408E758DB6D6B499B5"/>
    <w:rPr>
      <w:rFonts w:cs="Angsana New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6E7573D8C7A24EA46B4E63160C0102">
    <w:name w:val="BD6E7573D8C7A24EA46B4E63160C0102"/>
    <w:rPr>
      <w:rFonts w:cs="Angsana New"/>
    </w:rPr>
  </w:style>
  <w:style w:type="paragraph" w:customStyle="1" w:styleId="C99831F96338FB4D86234155A5309466">
    <w:name w:val="C99831F96338FB4D86234155A5309466"/>
    <w:rPr>
      <w:rFonts w:cs="Angsana New"/>
    </w:rPr>
  </w:style>
  <w:style w:type="paragraph" w:customStyle="1" w:styleId="F8D5BC5C3DE68B478AD44A57CCD065A1">
    <w:name w:val="F8D5BC5C3DE68B478AD44A57CCD065A1"/>
    <w:rPr>
      <w:rFonts w:cs="Angsana New"/>
    </w:rPr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131F07496DC4FA4F8AC88C7BF908D765">
    <w:name w:val="131F07496DC4FA4F8AC88C7BF908D765"/>
    <w:rPr>
      <w:rFonts w:cs="Angsana New"/>
    </w:rPr>
  </w:style>
  <w:style w:type="paragraph" w:customStyle="1" w:styleId="45BB839ADA08614EA519FB8B7DBA62B4">
    <w:name w:val="45BB839ADA08614EA519FB8B7DBA62B4"/>
    <w:rPr>
      <w:rFonts w:cs="Angsana New"/>
    </w:rPr>
  </w:style>
  <w:style w:type="paragraph" w:customStyle="1" w:styleId="CA43A7961AF9134E8A08AE39311EDA9F">
    <w:name w:val="CA43A7961AF9134E8A08AE39311EDA9F"/>
    <w:rPr>
      <w:rFonts w:cs="Angsana New"/>
    </w:rPr>
  </w:style>
  <w:style w:type="paragraph" w:customStyle="1" w:styleId="CFE084595EBEB54FAF821E37ACEDDAC1">
    <w:name w:val="CFE084595EBEB54FAF821E37ACEDDAC1"/>
    <w:rPr>
      <w:rFonts w:cs="Angsana New"/>
    </w:rPr>
  </w:style>
  <w:style w:type="paragraph" w:customStyle="1" w:styleId="8AEF102F01661C4FA56ABDFD029043D3">
    <w:name w:val="8AEF102F01661C4FA56ABDFD029043D3"/>
    <w:rPr>
      <w:rFonts w:cs="Angsana New"/>
    </w:rPr>
  </w:style>
  <w:style w:type="paragraph" w:customStyle="1" w:styleId="6101094FD5729E4A94FB65D65F8E4B3D">
    <w:name w:val="6101094FD5729E4A94FB65D65F8E4B3D"/>
    <w:rPr>
      <w:rFonts w:cs="Angsana New"/>
    </w:rPr>
  </w:style>
  <w:style w:type="paragraph" w:customStyle="1" w:styleId="226708377585A749992F07A87B162644">
    <w:name w:val="226708377585A749992F07A87B162644"/>
    <w:rPr>
      <w:rFonts w:cs="Angsana New"/>
    </w:rPr>
  </w:style>
  <w:style w:type="paragraph" w:customStyle="1" w:styleId="395B1100DF95034CB7223D9F2ED4BACA">
    <w:name w:val="395B1100DF95034CB7223D9F2ED4BACA"/>
    <w:rPr>
      <w:rFonts w:cs="Angsana New"/>
    </w:rPr>
  </w:style>
  <w:style w:type="paragraph" w:customStyle="1" w:styleId="54BD845B34EA3248B3EFDBD2B2924A3E">
    <w:name w:val="54BD845B34EA3248B3EFDBD2B2924A3E"/>
    <w:rPr>
      <w:rFonts w:cs="Angsana New"/>
    </w:rPr>
  </w:style>
  <w:style w:type="paragraph" w:customStyle="1" w:styleId="C8AFA31EF6385D44A873601BA9B3721C">
    <w:name w:val="C8AFA31EF6385D44A873601BA9B3721C"/>
    <w:rPr>
      <w:rFonts w:cs="Angsana New"/>
    </w:rPr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customStyle="1" w:styleId="C15CEF6A02CC0948BB9C87C39498CDB6">
    <w:name w:val="C15CEF6A02CC0948BB9C87C39498CDB6"/>
    <w:rPr>
      <w:rFonts w:cs="Angsana New"/>
    </w:rPr>
  </w:style>
  <w:style w:type="paragraph" w:customStyle="1" w:styleId="3F4E61C139CFD24DA3F62AF4B195CAC1">
    <w:name w:val="3F4E61C139CFD24DA3F62AF4B195CAC1"/>
    <w:rPr>
      <w:rFonts w:cs="Angsana New"/>
    </w:rPr>
  </w:style>
  <w:style w:type="paragraph" w:customStyle="1" w:styleId="F6B7FDBA024F9E48905314447FCCFA23">
    <w:name w:val="F6B7FDBA024F9E48905314447FCCFA23"/>
    <w:rPr>
      <w:rFonts w:cs="Angsana New"/>
    </w:rPr>
  </w:style>
  <w:style w:type="paragraph" w:customStyle="1" w:styleId="8D4C8140DB00114FA0186102292972BD">
    <w:name w:val="8D4C8140DB00114FA0186102292972BD"/>
    <w:rPr>
      <w:rFonts w:cs="Angsana New"/>
    </w:rPr>
  </w:style>
  <w:style w:type="paragraph" w:customStyle="1" w:styleId="E0F1571CCA60334A8E03E22983AC8152">
    <w:name w:val="E0F1571CCA60334A8E03E22983AC8152"/>
    <w:rPr>
      <w:rFonts w:cs="Angsana New"/>
    </w:rPr>
  </w:style>
  <w:style w:type="paragraph" w:customStyle="1" w:styleId="67A8E9C431EFCC4AB4C977D2F47BAD09">
    <w:name w:val="67A8E9C431EFCC4AB4C977D2F47BAD09"/>
    <w:rPr>
      <w:rFonts w:cs="Angsana New"/>
    </w:rPr>
  </w:style>
  <w:style w:type="paragraph" w:customStyle="1" w:styleId="400A44A34B00064E9E28DE979CF57FF2">
    <w:name w:val="400A44A34B00064E9E28DE979CF57FF2"/>
    <w:rPr>
      <w:rFonts w:cs="Angsana New"/>
    </w:rPr>
  </w:style>
  <w:style w:type="paragraph" w:customStyle="1" w:styleId="1721AFCA5373E54D982F63043D20A4C7">
    <w:name w:val="1721AFCA5373E54D982F63043D20A4C7"/>
    <w:rPr>
      <w:rFonts w:cs="Angsana New"/>
    </w:rPr>
  </w:style>
  <w:style w:type="paragraph" w:customStyle="1" w:styleId="CDF1389AE4694A44BFC781F0C0EC5B5F">
    <w:name w:val="CDF1389AE4694A44BFC781F0C0EC5B5F"/>
    <w:rPr>
      <w:rFonts w:cs="Angsana New"/>
    </w:rPr>
  </w:style>
  <w:style w:type="paragraph" w:customStyle="1" w:styleId="5DC75886894AF04A859726CBD31B8FB8">
    <w:name w:val="5DC75886894AF04A859726CBD31B8FB8"/>
    <w:rPr>
      <w:rFonts w:cs="Angsana New"/>
    </w:rPr>
  </w:style>
  <w:style w:type="paragraph" w:customStyle="1" w:styleId="C9D4400B45FCCA42A09303E6E7D62732">
    <w:name w:val="C9D4400B45FCCA42A09303E6E7D62732"/>
    <w:rPr>
      <w:rFonts w:cs="Angsana New"/>
    </w:rPr>
  </w:style>
  <w:style w:type="paragraph" w:customStyle="1" w:styleId="2A970E16EBC7D4469936ACA0E75F9A8E">
    <w:name w:val="2A970E16EBC7D4469936ACA0E75F9A8E"/>
    <w:rPr>
      <w:rFonts w:cs="Angsana New"/>
    </w:rPr>
  </w:style>
  <w:style w:type="paragraph" w:customStyle="1" w:styleId="82589912D5A0274FAF92F271D62751FF">
    <w:name w:val="82589912D5A0274FAF92F271D62751FF"/>
    <w:rPr>
      <w:rFonts w:cs="Angsana New"/>
    </w:rPr>
  </w:style>
  <w:style w:type="paragraph" w:customStyle="1" w:styleId="D9585DB120A8D444A49526CF6CE7FE8F">
    <w:name w:val="D9585DB120A8D444A49526CF6CE7FE8F"/>
    <w:rPr>
      <w:rFonts w:cs="Angsana New"/>
    </w:rPr>
  </w:style>
  <w:style w:type="paragraph" w:customStyle="1" w:styleId="241A5DAC8B262D47AACA5C863A3031AF">
    <w:name w:val="241A5DAC8B262D47AACA5C863A3031AF"/>
    <w:rPr>
      <w:rFonts w:cs="Angsana New"/>
    </w:rPr>
  </w:style>
  <w:style w:type="paragraph" w:customStyle="1" w:styleId="F20845FEE3C5FC40AEA9B0C946DC3CAC">
    <w:name w:val="F20845FEE3C5FC40AEA9B0C946DC3CAC"/>
    <w:rPr>
      <w:rFonts w:cs="Angsana New"/>
    </w:rPr>
  </w:style>
  <w:style w:type="paragraph" w:customStyle="1" w:styleId="8CC1A6FC3607C543952E2008826AFE9B">
    <w:name w:val="8CC1A6FC3607C543952E2008826AFE9B"/>
    <w:rPr>
      <w:rFonts w:cs="Angsana New"/>
    </w:rPr>
  </w:style>
  <w:style w:type="paragraph" w:customStyle="1" w:styleId="1B44590DB2D8B14C87C41B0F0B0B6CFC">
    <w:name w:val="1B44590DB2D8B14C87C41B0F0B0B6CFC"/>
    <w:rPr>
      <w:rFonts w:cs="Angsana New"/>
    </w:rPr>
  </w:style>
  <w:style w:type="paragraph" w:customStyle="1" w:styleId="B6F7C5DA02A8CE4EB6D57EADC1244F96">
    <w:name w:val="B6F7C5DA02A8CE4EB6D57EADC1244F96"/>
    <w:rPr>
      <w:rFonts w:cs="Angsana New"/>
    </w:rPr>
  </w:style>
  <w:style w:type="paragraph" w:customStyle="1" w:styleId="24ABF794608B604295939CFD341A77E1">
    <w:name w:val="24ABF794608B604295939CFD341A77E1"/>
    <w:rPr>
      <w:rFonts w:cs="Angsana New"/>
    </w:rPr>
  </w:style>
  <w:style w:type="paragraph" w:customStyle="1" w:styleId="E12643A0C2A6F344B86DE613E33E6718">
    <w:name w:val="E12643A0C2A6F344B86DE613E33E6718"/>
    <w:rPr>
      <w:rFonts w:cs="Angsana New"/>
    </w:rPr>
  </w:style>
  <w:style w:type="paragraph" w:customStyle="1" w:styleId="CE0B72F3EE069847830B18F264C77AD0">
    <w:name w:val="CE0B72F3EE069847830B18F264C77AD0"/>
    <w:rPr>
      <w:rFonts w:cs="Angsana New"/>
    </w:rPr>
  </w:style>
  <w:style w:type="paragraph" w:customStyle="1" w:styleId="83257887B9351A42B36924D11CBAF22E">
    <w:name w:val="83257887B9351A42B36924D11CBAF22E"/>
    <w:rPr>
      <w:rFonts w:cs="Angsana New"/>
    </w:rPr>
  </w:style>
  <w:style w:type="paragraph" w:customStyle="1" w:styleId="5E5CEA0137F1884296DD1A5BD314BAB6">
    <w:name w:val="5E5CEA0137F1884296DD1A5BD314BAB6"/>
    <w:rPr>
      <w:rFonts w:cs="Angsana New"/>
    </w:rPr>
  </w:style>
  <w:style w:type="paragraph" w:customStyle="1" w:styleId="39A21DD10552CF408A156F918D1B48BE">
    <w:name w:val="39A21DD10552CF408A156F918D1B48BE"/>
    <w:rPr>
      <w:rFonts w:cs="Angsana New"/>
    </w:rPr>
  </w:style>
  <w:style w:type="paragraph" w:customStyle="1" w:styleId="691328C5F4B7754B91783411A3358E81">
    <w:name w:val="691328C5F4B7754B91783411A3358E81"/>
    <w:rPr>
      <w:rFonts w:cs="Angsana New"/>
    </w:rPr>
  </w:style>
  <w:style w:type="paragraph" w:customStyle="1" w:styleId="32384EEB52092148AFF510C936192694">
    <w:name w:val="32384EEB52092148AFF510C936192694"/>
    <w:rPr>
      <w:rFonts w:cs="Angsana New"/>
    </w:rPr>
  </w:style>
  <w:style w:type="paragraph" w:customStyle="1" w:styleId="5CF21E3293201144B476C82B859F1DD9">
    <w:name w:val="5CF21E3293201144B476C82B859F1DD9"/>
    <w:rPr>
      <w:rFonts w:cs="Angsana New"/>
    </w:rPr>
  </w:style>
  <w:style w:type="paragraph" w:customStyle="1" w:styleId="55DCDBFFB098A04B8F5D1F34BD0C6D30">
    <w:name w:val="55DCDBFFB098A04B8F5D1F34BD0C6D30"/>
    <w:rPr>
      <w:rFonts w:cs="Angsana New"/>
    </w:rPr>
  </w:style>
  <w:style w:type="paragraph" w:customStyle="1" w:styleId="72DC7598551A1143A93B0E7F873F910C">
    <w:name w:val="72DC7598551A1143A93B0E7F873F910C"/>
    <w:rPr>
      <w:rFonts w:cs="Angsana New"/>
    </w:rPr>
  </w:style>
  <w:style w:type="paragraph" w:customStyle="1" w:styleId="3D81A83751BEF34988F5C9A1AC39746A">
    <w:name w:val="3D81A83751BEF34988F5C9A1AC39746A"/>
    <w:rPr>
      <w:rFonts w:cs="Angsana New"/>
    </w:rPr>
  </w:style>
  <w:style w:type="paragraph" w:customStyle="1" w:styleId="5FB5395D12BA1F498B0F66261AF3D7FF">
    <w:name w:val="5FB5395D12BA1F498B0F66261AF3D7FF"/>
    <w:rPr>
      <w:rFonts w:cs="Angsana New"/>
    </w:rPr>
  </w:style>
  <w:style w:type="paragraph" w:customStyle="1" w:styleId="6E56A8F5497D19418829C35158A53E16">
    <w:name w:val="6E56A8F5497D19418829C35158A53E16"/>
    <w:rPr>
      <w:rFonts w:cs="Angsana New"/>
    </w:rPr>
  </w:style>
  <w:style w:type="paragraph" w:customStyle="1" w:styleId="746FD0E2E128F0478504E340314F0077">
    <w:name w:val="746FD0E2E128F0478504E340314F0077"/>
    <w:rPr>
      <w:rFonts w:cs="Angsana New"/>
    </w:rPr>
  </w:style>
  <w:style w:type="paragraph" w:customStyle="1" w:styleId="5C940CEA7FF3D74BA5CA4ED720B7C085">
    <w:name w:val="5C940CEA7FF3D74BA5CA4ED720B7C085"/>
    <w:rPr>
      <w:rFonts w:cs="Angsana New"/>
    </w:rPr>
  </w:style>
  <w:style w:type="paragraph" w:customStyle="1" w:styleId="E354E8B09A7059418665CF9334E7E808">
    <w:name w:val="E354E8B09A7059418665CF9334E7E808"/>
    <w:rPr>
      <w:rFonts w:cs="Angsana New"/>
    </w:rPr>
  </w:style>
  <w:style w:type="paragraph" w:customStyle="1" w:styleId="FEA6E48B12324B4A93A33822400E6A09">
    <w:name w:val="FEA6E48B12324B4A93A33822400E6A09"/>
    <w:rPr>
      <w:rFonts w:cs="Angsana New"/>
    </w:rPr>
  </w:style>
  <w:style w:type="paragraph" w:customStyle="1" w:styleId="9C52999BF466DA4BAA2A584BA333099B">
    <w:name w:val="9C52999BF466DA4BAA2A584BA333099B"/>
    <w:rPr>
      <w:rFonts w:cs="Angsana New"/>
    </w:rPr>
  </w:style>
  <w:style w:type="paragraph" w:customStyle="1" w:styleId="5A8A27E6E3D6574DA5DD5B84ABAD4FC9">
    <w:name w:val="5A8A27E6E3D6574DA5DD5B84ABAD4FC9"/>
    <w:rPr>
      <w:rFonts w:cs="Angsana New"/>
    </w:rPr>
  </w:style>
  <w:style w:type="paragraph" w:customStyle="1" w:styleId="8C96D1C81507A2489D77CAB5E83BA088">
    <w:name w:val="8C96D1C81507A2489D77CAB5E83BA088"/>
    <w:rPr>
      <w:rFonts w:cs="Angsana New"/>
    </w:rPr>
  </w:style>
  <w:style w:type="paragraph" w:customStyle="1" w:styleId="76FCB15FF8B2494A879B4AAEC83DF388">
    <w:name w:val="76FCB15FF8B2494A879B4AAEC83DF388"/>
    <w:rPr>
      <w:rFonts w:cs="Angsana New"/>
    </w:rPr>
  </w:style>
  <w:style w:type="paragraph" w:customStyle="1" w:styleId="F2679A8C73ABB5459EC6182464898247">
    <w:name w:val="F2679A8C73ABB5459EC6182464898247"/>
    <w:rPr>
      <w:rFonts w:cs="Angsana New"/>
    </w:rPr>
  </w:style>
  <w:style w:type="paragraph" w:customStyle="1" w:styleId="DDB8FF99126A37458267176FF697F726">
    <w:name w:val="DDB8FF99126A37458267176FF697F726"/>
    <w:rPr>
      <w:rFonts w:cs="Angsana New"/>
    </w:rPr>
  </w:style>
  <w:style w:type="paragraph" w:customStyle="1" w:styleId="E0111299C1A2BB4DB75CC88A42918EC9">
    <w:name w:val="E0111299C1A2BB4DB75CC88A42918EC9"/>
    <w:rPr>
      <w:rFonts w:cs="Angsana New"/>
    </w:rPr>
  </w:style>
  <w:style w:type="paragraph" w:customStyle="1" w:styleId="E8F9830CC4DBEA4DB3E3273BDFE577F8">
    <w:name w:val="E8F9830CC4DBEA4DB3E3273BDFE577F8"/>
    <w:rPr>
      <w:rFonts w:cs="Angsana New"/>
    </w:rPr>
  </w:style>
  <w:style w:type="paragraph" w:customStyle="1" w:styleId="E5E2EE926EF5A64189F706FFD89E3C16">
    <w:name w:val="E5E2EE926EF5A64189F706FFD89E3C16"/>
    <w:rPr>
      <w:rFonts w:cs="Angsana New"/>
    </w:rPr>
  </w:style>
  <w:style w:type="paragraph" w:customStyle="1" w:styleId="45BEA23D1B1847459EF1A76E1BD30A92">
    <w:name w:val="45BEA23D1B1847459EF1A76E1BD30A92"/>
    <w:rPr>
      <w:rFonts w:cs="Angsana Ne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2024-03-15T06:52:00Z</dcterms:created>
  <dcterms:modified xsi:type="dcterms:W3CDTF">2024-03-15T07:24:00Z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